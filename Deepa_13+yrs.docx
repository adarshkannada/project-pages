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b w:val="0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Career Objective</w:t>
      </w:r>
    </w:p>
    <w:p w:rsidR="00106636" w:rsidRPr="00CB4149" w:rsidRDefault="00106636" w:rsidP="00CB4149">
      <w:pPr>
        <w:pStyle w:val="NormalWebVerdana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 w:val="0"/>
          <w:sz w:val="22"/>
          <w:szCs w:val="22"/>
        </w:rPr>
      </w:pPr>
      <w:r w:rsidRPr="00CB4149">
        <w:rPr>
          <w:rFonts w:asciiTheme="minorHAnsi" w:hAnsiTheme="minorHAnsi" w:cstheme="minorHAnsi"/>
          <w:b w:val="0"/>
          <w:sz w:val="22"/>
          <w:szCs w:val="22"/>
        </w:rPr>
        <w:t>To achieve a challenging position in Software Testing and Quality Management in a result oriented company, where acquired skills and education will be utilized towards continued growth and advancement.</w:t>
      </w:r>
    </w:p>
    <w:p w:rsidR="00106636" w:rsidRPr="00CB4149" w:rsidRDefault="00106636" w:rsidP="00106636">
      <w:pPr>
        <w:tabs>
          <w:tab w:val="left" w:pos="720"/>
        </w:tabs>
        <w:autoSpaceDE w:val="0"/>
        <w:ind w:right="18"/>
        <w:rPr>
          <w:rFonts w:asciiTheme="minorHAnsi" w:hAnsiTheme="minorHAnsi" w:cstheme="minorHAnsi"/>
          <w:b/>
          <w:sz w:val="22"/>
          <w:szCs w:val="22"/>
        </w:rPr>
      </w:pPr>
      <w:r w:rsidRPr="00CB4149">
        <w:rPr>
          <w:rFonts w:asciiTheme="minorHAnsi" w:hAnsiTheme="minorHAnsi" w:cstheme="minorHAnsi"/>
          <w:sz w:val="22"/>
          <w:szCs w:val="22"/>
        </w:rPr>
        <w:t xml:space="preserve">E-Mail: </w:t>
      </w:r>
      <w:hyperlink r:id="rId7" w:history="1">
        <w:r w:rsidRPr="00CB4149">
          <w:rPr>
            <w:rStyle w:val="Hyperlink"/>
            <w:rFonts w:asciiTheme="minorHAnsi" w:hAnsiTheme="minorHAnsi" w:cstheme="minorHAnsi"/>
            <w:b/>
            <w:sz w:val="22"/>
            <w:szCs w:val="22"/>
          </w:rPr>
          <w:t>deepagb@gmail.com</w:t>
        </w:r>
      </w:hyperlink>
    </w:p>
    <w:p w:rsidR="00106636" w:rsidRDefault="00106636" w:rsidP="00106636">
      <w:pPr>
        <w:pStyle w:val="NormalWebVerdana"/>
        <w:numPr>
          <w:ilvl w:val="0"/>
          <w:numId w:val="0"/>
        </w:numPr>
        <w:tabs>
          <w:tab w:val="left" w:pos="720"/>
        </w:tabs>
        <w:rPr>
          <w:rFonts w:ascii="Calibri" w:hAnsi="Calibri" w:cs="Calibri"/>
          <w:sz w:val="22"/>
          <w:szCs w:val="22"/>
        </w:rPr>
      </w:pPr>
      <w:r w:rsidRPr="00CB4149">
        <w:rPr>
          <w:rFonts w:asciiTheme="minorHAnsi" w:hAnsiTheme="minorHAnsi" w:cstheme="minorHAnsi"/>
          <w:b w:val="0"/>
          <w:sz w:val="22"/>
          <w:szCs w:val="22"/>
        </w:rPr>
        <w:t>Mobile:</w:t>
      </w:r>
      <w:r w:rsidRPr="00CB4149">
        <w:rPr>
          <w:rFonts w:asciiTheme="minorHAnsi" w:hAnsiTheme="minorHAnsi" w:cstheme="minorHAnsi"/>
          <w:sz w:val="22"/>
          <w:szCs w:val="22"/>
        </w:rPr>
        <w:t xml:space="preserve"> 91 - 9008688663 </w:t>
      </w: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Professional Snapshot</w:t>
      </w:r>
    </w:p>
    <w:p w:rsidR="00106636" w:rsidRPr="00106636" w:rsidRDefault="00106636" w:rsidP="00106636">
      <w:pPr>
        <w:widowControl w:val="0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spacing w:before="80" w:after="80" w:line="240" w:lineRule="atLeast"/>
        <w:ind w:right="80"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13+ years of testing experience in Automation &amp; Manual Testing and project management.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Experience in managing QA activities, interacting with clients and taking complete responsibility of the team.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Actively involved in Design &amp; Development of Automation Frameworks for web, Java window, Oracle and Terminal emulator(Putty) applications using UFT/QTP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Hands on experience on various automation frameworks like Data Driven, Keyword Driven, Hybrid frameworks.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Experience in Developing Automation Test Scripts, Reviewing Test Scripts based on the Requirements, Execution, Debugging and preparation of consolidated Test Script Execution Results.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Expert in debugging technical issues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Experience in carrying out POC with ATA(IBM tool) and Test Complete Tool.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Good exposure and experience in client interaction, customer communication and handling.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Ability to learn the domain quickly, worked on multiple domains such as Finance, ERP, Healthcare and Telecom.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Sound knowledge and through understanding of various Software Test Life</w:t>
      </w:r>
    </w:p>
    <w:p w:rsidR="00106636" w:rsidRPr="00106636" w:rsidRDefault="00106636" w:rsidP="00106636">
      <w:pPr>
        <w:pStyle w:val="ListParagraph"/>
        <w:numPr>
          <w:ilvl w:val="0"/>
          <w:numId w:val="4"/>
        </w:numPr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Cycle (STLC) and Good experience in sanity, Functional, system and regression testing.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Good experience in attending requirement reviews, preparation of TestPlan, Test scenarios, Test cases and executing the same.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Good exposure on Bug Life Cycle and extensive experience in using Bug tracking tool Clear quest and ALM.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Experience in executing basic SQL queries in order to view successful transactions of data and validate the data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Experience in web, windows and server side testing</w:t>
      </w:r>
    </w:p>
    <w:p w:rsidR="00106636" w:rsidRP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Involved in account level, organizational level QTP training and taking interviews.</w:t>
      </w:r>
    </w:p>
    <w:p w:rsidR="00106636" w:rsidRDefault="00106636" w:rsidP="00106636">
      <w:pPr>
        <w:numPr>
          <w:ilvl w:val="0"/>
          <w:numId w:val="4"/>
        </w:num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06636">
        <w:rPr>
          <w:rFonts w:asciiTheme="minorHAnsi" w:hAnsiTheme="minorHAnsi" w:cstheme="minorHAnsi"/>
          <w:sz w:val="22"/>
          <w:szCs w:val="22"/>
          <w:lang w:val="en-GB"/>
        </w:rPr>
        <w:t>Good Communication &amp; Client facing skill, expert at giving presentations and able to work independently and effectively in teams.</w:t>
      </w:r>
    </w:p>
    <w:p w:rsidR="00B9616A" w:rsidRDefault="00B9616A" w:rsidP="00B9616A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9616A" w:rsidRDefault="00B9616A" w:rsidP="00B9616A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9616A" w:rsidRDefault="00B9616A" w:rsidP="00B9616A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9616A" w:rsidRDefault="00B9616A" w:rsidP="00B9616A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9616A" w:rsidRDefault="00B9616A" w:rsidP="00B9616A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9616A" w:rsidRDefault="00B9616A" w:rsidP="00B9616A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Employment History</w:t>
      </w:r>
    </w:p>
    <w:p w:rsidR="00106636" w:rsidRDefault="00106636" w:rsidP="0010663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06636" w:rsidTr="00BE27AF">
        <w:trPr>
          <w:trHeight w:val="573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6636" w:rsidRDefault="00106636" w:rsidP="00BE27AF">
            <w:pPr>
              <w:suppressAutoHyphens w:val="0"/>
              <w:ind w:right="-105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Organization: </w:t>
            </w:r>
            <w:r w:rsidRPr="00443E4E">
              <w:rPr>
                <w:rFonts w:ascii="Calibri" w:hAnsi="Calibri"/>
                <w:sz w:val="22"/>
                <w:szCs w:val="22"/>
              </w:rPr>
              <w:t>Infosys</w:t>
            </w:r>
          </w:p>
          <w:p w:rsidR="00106636" w:rsidRDefault="00106636" w:rsidP="00BE27AF">
            <w:pPr>
              <w:suppressAutoHyphens w:val="0"/>
              <w:ind w:right="-105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Duration: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From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:09-Apr-2018 till Date</w:t>
            </w:r>
          </w:p>
        </w:tc>
      </w:tr>
      <w:tr w:rsidR="00106636" w:rsidTr="00BE27AF">
        <w:trPr>
          <w:trHeight w:val="573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6636" w:rsidRDefault="00106636" w:rsidP="00BE27AF">
            <w:pPr>
              <w:suppressAutoHyphens w:val="0"/>
              <w:ind w:right="-10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Organization: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Capgemini (IGATE)  </w:t>
            </w:r>
          </w:p>
          <w:p w:rsidR="00106636" w:rsidRDefault="00106636" w:rsidP="00BE27AF">
            <w:pPr>
              <w:ind w:right="-10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Duration: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From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 :Dec 2014 – 03-Apr-2018</w:t>
            </w:r>
          </w:p>
        </w:tc>
      </w:tr>
      <w:tr w:rsidR="00106636" w:rsidTr="00BE27AF">
        <w:trPr>
          <w:trHeight w:val="573"/>
        </w:trPr>
        <w:tc>
          <w:tcPr>
            <w:tcW w:w="9889" w:type="dxa"/>
          </w:tcPr>
          <w:p w:rsidR="00106636" w:rsidRDefault="00106636" w:rsidP="00BE27AF">
            <w:pPr>
              <w:ind w:right="-10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Organization: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IBM India Pvt. Ltd</w:t>
            </w:r>
          </w:p>
          <w:p w:rsidR="00106636" w:rsidRDefault="00106636" w:rsidP="00BE27AF">
            <w:pPr>
              <w:ind w:right="-10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Duration: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4.10 yrs. From: Feb 2010 To: Nov 2014 Feb</w:t>
            </w:r>
          </w:p>
        </w:tc>
      </w:tr>
      <w:tr w:rsidR="00106636" w:rsidTr="00BE27AF">
        <w:trPr>
          <w:trHeight w:val="552"/>
        </w:trPr>
        <w:tc>
          <w:tcPr>
            <w:tcW w:w="9889" w:type="dxa"/>
          </w:tcPr>
          <w:p w:rsidR="00106636" w:rsidRDefault="00106636" w:rsidP="00BE27AF">
            <w:pPr>
              <w:ind w:right="-10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Organization: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Oracle Corporation</w:t>
            </w:r>
          </w:p>
          <w:p w:rsidR="00106636" w:rsidRDefault="00106636" w:rsidP="00BE27AF">
            <w:pPr>
              <w:ind w:right="-105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Duration:</w:t>
            </w:r>
            <w:r>
              <w:rPr>
                <w:rFonts w:ascii="Calibri" w:hAnsi="Calibri"/>
                <w:sz w:val="22"/>
                <w:szCs w:val="22"/>
              </w:rPr>
              <w:t xml:space="preserve"> 1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.6 yrs. From: Aug 2008 To: Jan 2010</w:t>
            </w:r>
          </w:p>
        </w:tc>
      </w:tr>
      <w:tr w:rsidR="00106636" w:rsidTr="00BE27AF">
        <w:trPr>
          <w:trHeight w:val="552"/>
        </w:trPr>
        <w:tc>
          <w:tcPr>
            <w:tcW w:w="9889" w:type="dxa"/>
          </w:tcPr>
          <w:p w:rsidR="00106636" w:rsidRDefault="00106636" w:rsidP="00BE27AF">
            <w:pPr>
              <w:ind w:right="-105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Organization: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Fidelity Investments</w:t>
            </w:r>
          </w:p>
          <w:p w:rsidR="00106636" w:rsidRDefault="00106636" w:rsidP="00BE27AF">
            <w:pPr>
              <w:ind w:right="-105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</w:rPr>
              <w:t>Duration: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2 yrs. From: July 2006 To: Aug 2008</w:t>
            </w:r>
          </w:p>
        </w:tc>
      </w:tr>
    </w:tbl>
    <w:p w:rsidR="00106636" w:rsidRDefault="00106636" w:rsidP="00106636">
      <w:pPr>
        <w:rPr>
          <w:rFonts w:ascii="Calibri" w:hAnsi="Calibri" w:cs="Calibri"/>
          <w:sz w:val="22"/>
          <w:szCs w:val="22"/>
          <w:lang w:val="en-GB"/>
        </w:rPr>
      </w:pP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Educational Qualification</w:t>
      </w:r>
    </w:p>
    <w:p w:rsidR="00106636" w:rsidRDefault="00106636" w:rsidP="0010663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B.E. from M.S.Ramaiah Institute of Technology, Bangalore with 72% in 2006</w:t>
      </w:r>
    </w:p>
    <w:p w:rsidR="00106636" w:rsidRDefault="00106636" w:rsidP="0010663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PUC from Basaveshwara Science College, Bagalkot with 84% in year 2002</w:t>
      </w:r>
    </w:p>
    <w:p w:rsidR="00106636" w:rsidRDefault="00106636" w:rsidP="00106636">
      <w:pPr>
        <w:numPr>
          <w:ilvl w:val="0"/>
          <w:numId w:val="5"/>
        </w:numPr>
        <w:spacing w:after="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</w:rPr>
        <w:t>SSLC from St Anne</w:t>
      </w:r>
      <w:r>
        <w:rPr>
          <w:rFonts w:ascii="Calibri" w:hAnsi="Calibri" w:cs="Calibri"/>
          <w:sz w:val="22"/>
          <w:szCs w:val="22"/>
          <w:lang w:val="en-IN"/>
        </w:rPr>
        <w:t xml:space="preserve">s </w:t>
      </w:r>
      <w:r>
        <w:rPr>
          <w:rFonts w:ascii="Calibri" w:hAnsi="Calibri" w:cs="Calibri"/>
          <w:sz w:val="22"/>
          <w:szCs w:val="22"/>
        </w:rPr>
        <w:t>Convent, Bagalkot with 91% in year 2000</w:t>
      </w: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Achievements                                                                                                   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Kaizen award at Capgemini(Igate) for automating case details verification for 5000 cases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Employee of the month award at IBM for successful delivery of Critical project.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Well known for Debugging skills in the team and helping people to trace any framework related issues.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Received appreciation for developing the framework as an individual contributor which can be used for multiple projects at account level.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On the spot award at Fidelity Investments for handling the first project alone as a fresher with onsite counterpart and completing it successfully.</w:t>
      </w:r>
    </w:p>
    <w:p w:rsidR="00106636" w:rsidRDefault="00106636" w:rsidP="00106636">
      <w:pPr>
        <w:pStyle w:val="ResumeBodyChar"/>
        <w:numPr>
          <w:ilvl w:val="0"/>
          <w:numId w:val="6"/>
        </w:numPr>
        <w:rPr>
          <w:rFonts w:ascii="Calibri" w:hAnsi="Calibri" w:cs="Calibri"/>
          <w:bCs/>
          <w:szCs w:val="22"/>
          <w:lang w:eastAsia="ar-SA"/>
        </w:rPr>
      </w:pP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Training Attended                                                                                              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 xml:space="preserve">Training on Java and Selenium 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Mobile testing training using Perfecto.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BDD using cucumber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UFT/QTP basic and advanced</w:t>
      </w: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Training Given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3 months of detailed QTP training for NetApp account  at IBM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Participated in IBM mentorship program which involved QTP training to laterals.</w:t>
      </w: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Certifications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Infosys certified Selenium Tester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Infosys certified core java tester</w:t>
      </w:r>
    </w:p>
    <w:p w:rsidR="00106636" w:rsidRP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Infosys certified global agile certification</w:t>
      </w:r>
    </w:p>
    <w:p w:rsidR="00106636" w:rsidRDefault="00106636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 w:rsidRPr="00106636">
        <w:rPr>
          <w:rFonts w:asciiTheme="minorHAnsi" w:hAnsiTheme="minorHAnsi" w:cstheme="minorHAnsi"/>
          <w:bCs/>
          <w:szCs w:val="22"/>
          <w:lang w:eastAsia="ar-SA"/>
        </w:rPr>
        <w:t>SAFe agilist certification</w:t>
      </w:r>
    </w:p>
    <w:p w:rsidR="00DB5B89" w:rsidRDefault="00DB5B89" w:rsidP="00106636">
      <w:pPr>
        <w:pStyle w:val="ResumeBodyChar"/>
        <w:numPr>
          <w:ilvl w:val="0"/>
          <w:numId w:val="6"/>
        </w:numPr>
        <w:rPr>
          <w:rFonts w:asciiTheme="minorHAnsi" w:hAnsiTheme="minorHAnsi" w:cstheme="minorHAnsi"/>
          <w:bCs/>
          <w:szCs w:val="22"/>
          <w:lang w:eastAsia="ar-SA"/>
        </w:rPr>
      </w:pPr>
      <w:r>
        <w:rPr>
          <w:rFonts w:asciiTheme="minorHAnsi" w:hAnsiTheme="minorHAnsi" w:cstheme="minorHAnsi"/>
          <w:bCs/>
          <w:szCs w:val="22"/>
          <w:lang w:eastAsia="ar-SA"/>
        </w:rPr>
        <w:t>Infosys certified UFT tester</w:t>
      </w:r>
    </w:p>
    <w:p w:rsidR="00106636" w:rsidRDefault="00106636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106636" w:rsidRDefault="00106636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106636" w:rsidRDefault="00106636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106636" w:rsidRDefault="00106636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106636" w:rsidRDefault="00106636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E671EA" w:rsidRDefault="00E671EA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E671EA" w:rsidRDefault="00E671EA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E671EA" w:rsidRDefault="00E671EA" w:rsidP="00106636">
      <w:pPr>
        <w:pStyle w:val="ResumeBodyChar"/>
        <w:rPr>
          <w:rFonts w:asciiTheme="minorHAnsi" w:hAnsiTheme="minorHAnsi" w:cstheme="minorHAnsi"/>
          <w:bCs/>
          <w:szCs w:val="22"/>
          <w:lang w:eastAsia="ar-SA"/>
        </w:rPr>
      </w:pPr>
    </w:p>
    <w:p w:rsidR="00106636" w:rsidRPr="00106636" w:rsidRDefault="00106636" w:rsidP="00106636">
      <w:pPr>
        <w:pStyle w:val="ResumeBodyChar"/>
        <w:ind w:left="720"/>
        <w:rPr>
          <w:rFonts w:asciiTheme="minorHAnsi" w:hAnsiTheme="minorHAnsi" w:cstheme="minorHAnsi"/>
          <w:bCs/>
          <w:szCs w:val="22"/>
          <w:lang w:eastAsia="ar-SA"/>
        </w:rPr>
      </w:pPr>
    </w:p>
    <w:p w:rsidR="00106636" w:rsidRDefault="00106636" w:rsidP="00106636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PROJECT DETAILS</w:t>
      </w:r>
    </w:p>
    <w:p w:rsidR="00106636" w:rsidRPr="00106636" w:rsidRDefault="00106636" w:rsidP="001066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>
        <w:rPr>
          <w:rFonts w:asciiTheme="minorHAnsi" w:hAnsiTheme="minorHAnsi" w:cstheme="minorHAnsi"/>
          <w:b/>
          <w:sz w:val="22"/>
          <w:szCs w:val="22"/>
        </w:rPr>
        <w:t>Infosys</w:t>
      </w:r>
    </w:p>
    <w:p w:rsidR="00106636" w:rsidRPr="00106636" w:rsidRDefault="00106636" w:rsidP="001066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b/>
          <w:sz w:val="22"/>
          <w:szCs w:val="22"/>
        </w:rPr>
        <w:t>Project Manager</w:t>
      </w:r>
    </w:p>
    <w:p w:rsidR="00106636" w:rsidRPr="00106636" w:rsidRDefault="00106636" w:rsidP="001066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sz w:val="22"/>
          <w:szCs w:val="22"/>
        </w:rPr>
        <w:t>Citizens Bank</w:t>
      </w:r>
    </w:p>
    <w:p w:rsidR="00106636" w:rsidRPr="00106636" w:rsidRDefault="00106636" w:rsidP="001066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Planning Automation feasibility analysis of the Product, Identify the right tools for automation, involve in setting up Automation Framework, Identify-Design-Get Approval from Client for Automation of the scenarios.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Involved in estimation of Automation scripts for the projects.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Analyze system requirements, identify ambiguities, get clarifications from client and determine testing scope.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Review estimation for the project, cost, resource loading and get signoff from client.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Prepare a detailed test strategy document, baseline the same, manage any changes to ensure on time delivery.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Project planning for Resource, scope, cost, schedule, quality, risk, and change management.</w:t>
      </w:r>
    </w:p>
    <w:p w:rsidR="00106636" w:rsidRPr="00381C63" w:rsidRDefault="00106636" w:rsidP="00106636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381C63">
        <w:rPr>
          <w:rFonts w:asciiTheme="minorHAnsi" w:hAnsiTheme="minorHAnsi" w:cstheme="minorHAnsi"/>
          <w:sz w:val="22"/>
          <w:szCs w:val="22"/>
        </w:rPr>
        <w:t>Managing all Testing Activities (Deliverables and Processes. as per Organization guidelines</w:t>
      </w:r>
    </w:p>
    <w:p w:rsidR="00106636" w:rsidRPr="00106636" w:rsidRDefault="00106636" w:rsidP="00295932">
      <w:pPr>
        <w:pStyle w:val="ListParagraph"/>
        <w:numPr>
          <w:ilvl w:val="0"/>
          <w:numId w:val="7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106636">
        <w:rPr>
          <w:rFonts w:asciiTheme="minorHAnsi" w:hAnsiTheme="minorHAnsi" w:cstheme="minorHAnsi"/>
          <w:sz w:val="22"/>
          <w:szCs w:val="22"/>
        </w:rPr>
        <w:t>Communicating with Onshore\Offshore Infosys senior project managers and provide the status of the project and raise risk\issue\concerns in current project activities weekly in portfolio report</w:t>
      </w:r>
    </w:p>
    <w:p w:rsidR="00106636" w:rsidRPr="00106636" w:rsidRDefault="00106636" w:rsidP="00106636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>Company: Capgemini(IGATE)</w:t>
      </w:r>
    </w:p>
    <w:p w:rsidR="00106636" w:rsidRPr="00106636" w:rsidRDefault="00106636" w:rsidP="00106636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>Role: Project Lead</w:t>
      </w:r>
    </w:p>
    <w:p w:rsidR="00106636" w:rsidRDefault="00106636" w:rsidP="00106636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6E521F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Project1:</w:t>
      </w:r>
    </w:p>
    <w:p w:rsidR="006E521F" w:rsidRPr="00106636" w:rsidRDefault="006E521F" w:rsidP="00106636">
      <w:pPr>
        <w:rPr>
          <w:rFonts w:asciiTheme="minorHAnsi" w:hAnsiTheme="minorHAnsi" w:cstheme="minorHAnsi"/>
          <w:b/>
          <w:sz w:val="22"/>
          <w:szCs w:val="22"/>
        </w:rPr>
      </w:pPr>
    </w:p>
    <w:p w:rsidR="00106636" w:rsidRPr="006E521F" w:rsidRDefault="00106636" w:rsidP="00106636">
      <w:pPr>
        <w:numPr>
          <w:ilvl w:val="0"/>
          <w:numId w:val="8"/>
        </w:numPr>
        <w:tabs>
          <w:tab w:val="left" w:pos="720"/>
          <w:tab w:val="left" w:pos="1080"/>
        </w:tabs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Design automation framework for Java based Windows Application and Putty using UFT tool</w:t>
      </w:r>
    </w:p>
    <w:p w:rsidR="00106636" w:rsidRPr="006E521F" w:rsidRDefault="00106636" w:rsidP="00106636">
      <w:pPr>
        <w:numPr>
          <w:ilvl w:val="0"/>
          <w:numId w:val="8"/>
        </w:numPr>
        <w:tabs>
          <w:tab w:val="left" w:pos="720"/>
          <w:tab w:val="left" w:pos="1080"/>
        </w:tabs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Planning and tracking the test script development and preparation of automation status reports using confluence.</w:t>
      </w:r>
    </w:p>
    <w:p w:rsidR="00106636" w:rsidRPr="006E521F" w:rsidRDefault="00106636" w:rsidP="00106636">
      <w:pPr>
        <w:numPr>
          <w:ilvl w:val="0"/>
          <w:numId w:val="8"/>
        </w:numPr>
        <w:tabs>
          <w:tab w:val="left" w:pos="720"/>
          <w:tab w:val="left" w:pos="1080"/>
        </w:tabs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Assessing risks, dependencies, issues and putting forth in front of the stakeholders</w:t>
      </w:r>
    </w:p>
    <w:p w:rsidR="00106636" w:rsidRPr="006E521F" w:rsidRDefault="00106636" w:rsidP="00106636">
      <w:pPr>
        <w:numPr>
          <w:ilvl w:val="0"/>
          <w:numId w:val="8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Provide Estimate for Test Script Development</w:t>
      </w:r>
    </w:p>
    <w:p w:rsidR="00106636" w:rsidRPr="006E521F" w:rsidRDefault="00106636" w:rsidP="00106636">
      <w:pPr>
        <w:numPr>
          <w:ilvl w:val="0"/>
          <w:numId w:val="8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Develop reusable functions for both Window and TE application</w:t>
      </w:r>
    </w:p>
    <w:p w:rsidR="00106636" w:rsidRDefault="00106636" w:rsidP="00106636">
      <w:pPr>
        <w:numPr>
          <w:ilvl w:val="0"/>
          <w:numId w:val="8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 xml:space="preserve">Development and review of test scripts </w:t>
      </w:r>
    </w:p>
    <w:p w:rsidR="006E521F" w:rsidRDefault="006E521F" w:rsidP="006E521F">
      <w:pPr>
        <w:suppressAutoHyphens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21F">
        <w:rPr>
          <w:rFonts w:asciiTheme="minorHAnsi" w:hAnsiTheme="minorHAnsi" w:cstheme="minorHAnsi"/>
          <w:b/>
          <w:sz w:val="22"/>
          <w:szCs w:val="22"/>
        </w:rPr>
        <w:t>P</w:t>
      </w:r>
      <w:r>
        <w:rPr>
          <w:rFonts w:asciiTheme="minorHAnsi" w:hAnsiTheme="minorHAnsi" w:cstheme="minorHAnsi"/>
          <w:b/>
          <w:sz w:val="22"/>
          <w:szCs w:val="22"/>
        </w:rPr>
        <w:t>r</w:t>
      </w:r>
      <w:r w:rsidRPr="006E521F">
        <w:rPr>
          <w:rFonts w:asciiTheme="minorHAnsi" w:hAnsiTheme="minorHAnsi" w:cstheme="minorHAnsi"/>
          <w:b/>
          <w:sz w:val="22"/>
          <w:szCs w:val="22"/>
        </w:rPr>
        <w:t>oject2:</w:t>
      </w:r>
    </w:p>
    <w:p w:rsidR="006E521F" w:rsidRPr="006E521F" w:rsidRDefault="006E521F" w:rsidP="006E521F">
      <w:pPr>
        <w:numPr>
          <w:ilvl w:val="0"/>
          <w:numId w:val="9"/>
        </w:numPr>
        <w:tabs>
          <w:tab w:val="left" w:pos="720"/>
          <w:tab w:val="left" w:pos="108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t>Leading team of 5 and assigning them on the tasks, coordinating with functional team members for any clarifications, updating the status to onsite coordinator, Sending DSR.</w:t>
      </w:r>
    </w:p>
    <w:p w:rsidR="006E521F" w:rsidRPr="006E521F" w:rsidRDefault="006E521F" w:rsidP="006E521F">
      <w:pPr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t>Provide Estimate for Test Script Development</w:t>
      </w:r>
    </w:p>
    <w:p w:rsidR="006E521F" w:rsidRPr="006E521F" w:rsidRDefault="006E521F" w:rsidP="006E521F">
      <w:pPr>
        <w:numPr>
          <w:ilvl w:val="0"/>
          <w:numId w:val="9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t>Co-ordinate with onsite team member on need basis.</w:t>
      </w:r>
    </w:p>
    <w:p w:rsidR="006E521F" w:rsidRPr="006E521F" w:rsidRDefault="006E521F" w:rsidP="006E521F">
      <w:pPr>
        <w:numPr>
          <w:ilvl w:val="0"/>
          <w:numId w:val="9"/>
        </w:num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t>Preparation of test data sheets</w:t>
      </w:r>
    </w:p>
    <w:p w:rsidR="006E521F" w:rsidRPr="006E521F" w:rsidRDefault="006E521F" w:rsidP="006E521F">
      <w:pPr>
        <w:numPr>
          <w:ilvl w:val="0"/>
          <w:numId w:val="9"/>
        </w:num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t xml:space="preserve">Involved in fixing regression scripts and framework </w:t>
      </w:r>
      <w:r w:rsidRPr="006E521F">
        <w:rPr>
          <w:rFonts w:asciiTheme="minorHAnsi" w:hAnsiTheme="minorHAnsi" w:cstheme="minorHAnsi"/>
          <w:sz w:val="22"/>
          <w:szCs w:val="22"/>
          <w:lang w:val="en-IN"/>
        </w:rPr>
        <w:t>updates</w:t>
      </w:r>
    </w:p>
    <w:p w:rsidR="006E521F" w:rsidRPr="006E521F" w:rsidRDefault="006E521F" w:rsidP="006E521F">
      <w:pPr>
        <w:numPr>
          <w:ilvl w:val="0"/>
          <w:numId w:val="9"/>
        </w:num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lastRenderedPageBreak/>
        <w:t>Development of test scripts using Selenium</w:t>
      </w:r>
    </w:p>
    <w:p w:rsidR="006E521F" w:rsidRPr="006E521F" w:rsidRDefault="006E521F" w:rsidP="006E521F">
      <w:pPr>
        <w:numPr>
          <w:ilvl w:val="0"/>
          <w:numId w:val="9"/>
        </w:num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IN"/>
        </w:rPr>
        <w:t xml:space="preserve">Execute and </w:t>
      </w:r>
      <w:r w:rsidRPr="006E521F">
        <w:rPr>
          <w:rFonts w:asciiTheme="minorHAnsi" w:hAnsiTheme="minorHAnsi" w:cstheme="minorHAnsi"/>
          <w:sz w:val="22"/>
          <w:szCs w:val="22"/>
        </w:rPr>
        <w:t>analyze</w:t>
      </w:r>
      <w:r w:rsidRPr="006E521F">
        <w:rPr>
          <w:rFonts w:asciiTheme="minorHAnsi" w:hAnsiTheme="minorHAnsi" w:cstheme="minorHAnsi"/>
          <w:sz w:val="22"/>
          <w:szCs w:val="22"/>
          <w:lang w:val="en-IN"/>
        </w:rPr>
        <w:t>e</w:t>
      </w:r>
      <w:r w:rsidRPr="006E521F">
        <w:rPr>
          <w:rFonts w:asciiTheme="minorHAnsi" w:hAnsiTheme="minorHAnsi" w:cstheme="minorHAnsi"/>
          <w:sz w:val="22"/>
          <w:szCs w:val="22"/>
        </w:rPr>
        <w:t xml:space="preserve"> the executed scripts.</w:t>
      </w:r>
    </w:p>
    <w:p w:rsidR="006E521F" w:rsidRDefault="006E521F" w:rsidP="006E521F">
      <w:pPr>
        <w:numPr>
          <w:ilvl w:val="0"/>
          <w:numId w:val="9"/>
        </w:num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E521F">
        <w:rPr>
          <w:rFonts w:asciiTheme="minorHAnsi" w:hAnsiTheme="minorHAnsi" w:cstheme="minorHAnsi"/>
          <w:sz w:val="22"/>
          <w:szCs w:val="22"/>
          <w:lang w:val="en-GB"/>
        </w:rPr>
        <w:t>Coordinate with functional team and enhance the existing scripts for JIMS portal</w:t>
      </w:r>
    </w:p>
    <w:p w:rsidR="006E521F" w:rsidRDefault="006E521F" w:rsidP="006E521F">
      <w:p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E521F" w:rsidRDefault="006E521F" w:rsidP="006E521F">
      <w:pPr>
        <w:tabs>
          <w:tab w:val="left" w:pos="720"/>
        </w:tabs>
        <w:suppressAutoHyphens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E521F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</w:p>
    <w:p w:rsidR="006E521F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</w:p>
    <w:p w:rsidR="006E521F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</w:p>
    <w:p w:rsidR="006E521F" w:rsidRPr="00106636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>
        <w:rPr>
          <w:rFonts w:asciiTheme="minorHAnsi" w:hAnsiTheme="minorHAnsi" w:cstheme="minorHAnsi"/>
          <w:b/>
          <w:sz w:val="22"/>
          <w:szCs w:val="22"/>
        </w:rPr>
        <w:t>IBM</w:t>
      </w:r>
    </w:p>
    <w:p w:rsidR="006E521F" w:rsidRPr="00106636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b/>
          <w:sz w:val="22"/>
          <w:szCs w:val="22"/>
        </w:rPr>
        <w:t>Automation Tester</w:t>
      </w:r>
    </w:p>
    <w:p w:rsidR="006E521F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6E521F" w:rsidRDefault="006E521F" w:rsidP="006E521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Project1:</w:t>
      </w:r>
    </w:p>
    <w:p w:rsidR="006E521F" w:rsidRPr="006E521F" w:rsidRDefault="006E521F" w:rsidP="006E521F">
      <w:pPr>
        <w:numPr>
          <w:ilvl w:val="0"/>
          <w:numId w:val="10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 xml:space="preserve">Development and Implementation of framework to handle dynamic objects while working for Netapp client. </w:t>
      </w:r>
    </w:p>
    <w:p w:rsidR="006E521F" w:rsidRPr="006E521F" w:rsidRDefault="006E521F" w:rsidP="006E521F">
      <w:pPr>
        <w:numPr>
          <w:ilvl w:val="0"/>
          <w:numId w:val="10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 xml:space="preserve">Development and execution of automation test scripts using hybrid framework. </w:t>
      </w:r>
    </w:p>
    <w:p w:rsidR="006E521F" w:rsidRPr="006E521F" w:rsidRDefault="006E521F" w:rsidP="006E521F">
      <w:pPr>
        <w:numPr>
          <w:ilvl w:val="0"/>
          <w:numId w:val="10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Preparation of framework related documents.</w:t>
      </w:r>
    </w:p>
    <w:p w:rsidR="006E521F" w:rsidRPr="006E521F" w:rsidRDefault="006E521F" w:rsidP="006E521F">
      <w:pPr>
        <w:numPr>
          <w:ilvl w:val="0"/>
          <w:numId w:val="10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Leading a team of 3 people from offshore</w:t>
      </w:r>
    </w:p>
    <w:p w:rsidR="006E521F" w:rsidRPr="006E521F" w:rsidRDefault="006E521F" w:rsidP="006E521F">
      <w:pPr>
        <w:numPr>
          <w:ilvl w:val="0"/>
          <w:numId w:val="10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Development of automation test scripts using Descriptive programming for hybrid framework</w:t>
      </w:r>
    </w:p>
    <w:p w:rsidR="006E521F" w:rsidRPr="006E521F" w:rsidRDefault="006E521F" w:rsidP="006E521F">
      <w:pPr>
        <w:numPr>
          <w:ilvl w:val="0"/>
          <w:numId w:val="10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Interview candidates for the Netapp account</w:t>
      </w:r>
    </w:p>
    <w:p w:rsidR="006E521F" w:rsidRDefault="006E521F" w:rsidP="006E521F">
      <w:pPr>
        <w:pStyle w:val="ListParagraph"/>
        <w:numPr>
          <w:ilvl w:val="0"/>
          <w:numId w:val="10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Conducted 3 months QTP training for the Netapp account for resource mobilization within the account.</w:t>
      </w:r>
    </w:p>
    <w:p w:rsidR="006E521F" w:rsidRDefault="006E521F" w:rsidP="006E521F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b/>
          <w:sz w:val="22"/>
          <w:szCs w:val="22"/>
        </w:rPr>
        <w:t>Project2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6E521F" w:rsidRPr="006E521F" w:rsidRDefault="006E521F" w:rsidP="006E521F">
      <w:pPr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Development and execution of automation test scripts using Keyword framework.</w:t>
      </w:r>
    </w:p>
    <w:p w:rsidR="006E521F" w:rsidRPr="006E521F" w:rsidRDefault="006E521F" w:rsidP="006E521F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6E521F">
        <w:rPr>
          <w:rFonts w:asciiTheme="minorHAnsi" w:hAnsiTheme="minorHAnsi" w:cstheme="minorHAnsi"/>
          <w:sz w:val="22"/>
          <w:szCs w:val="22"/>
          <w:lang w:eastAsia="ar-SA"/>
        </w:rPr>
        <w:t>Created user defined functions and added to function library when required.</w:t>
      </w:r>
    </w:p>
    <w:p w:rsidR="006E521F" w:rsidRPr="006E521F" w:rsidRDefault="006E521F" w:rsidP="006E521F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6E521F">
        <w:rPr>
          <w:rFonts w:asciiTheme="minorHAnsi" w:hAnsiTheme="minorHAnsi" w:cstheme="minorHAnsi"/>
          <w:sz w:val="22"/>
          <w:szCs w:val="22"/>
          <w:lang w:eastAsia="ar-SA"/>
        </w:rPr>
        <w:t>Attend status meeting with onshore manager as representative from offshore.</w:t>
      </w:r>
    </w:p>
    <w:p w:rsidR="006E521F" w:rsidRPr="006E521F" w:rsidRDefault="006E521F" w:rsidP="006E521F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6E521F">
        <w:rPr>
          <w:rFonts w:asciiTheme="minorHAnsi" w:hAnsiTheme="minorHAnsi" w:cstheme="minorHAnsi"/>
          <w:sz w:val="22"/>
          <w:szCs w:val="22"/>
          <w:lang w:eastAsia="ar-SA"/>
        </w:rPr>
        <w:t>Development of automation test scripts using object repository for keyword driven framework</w:t>
      </w:r>
    </w:p>
    <w:p w:rsidR="006E521F" w:rsidRPr="006E521F" w:rsidRDefault="006E521F" w:rsidP="006E521F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6E521F">
        <w:rPr>
          <w:rFonts w:asciiTheme="minorHAnsi" w:hAnsiTheme="minorHAnsi" w:cstheme="minorHAnsi"/>
          <w:sz w:val="22"/>
          <w:szCs w:val="22"/>
          <w:lang w:eastAsia="ar-SA"/>
        </w:rPr>
        <w:t>Involved in designing of Keyword Driven Framework in QTP.</w:t>
      </w:r>
    </w:p>
    <w:p w:rsidR="006E521F" w:rsidRPr="006E521F" w:rsidRDefault="006E521F" w:rsidP="006E521F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6E521F">
        <w:rPr>
          <w:rFonts w:asciiTheme="minorHAnsi" w:hAnsiTheme="minorHAnsi" w:cstheme="minorHAnsi"/>
          <w:sz w:val="22"/>
          <w:szCs w:val="22"/>
          <w:lang w:eastAsia="ar-SA"/>
        </w:rPr>
        <w:t>Execution of test scripts and reporting issues to manual testing team</w:t>
      </w:r>
    </w:p>
    <w:p w:rsidR="006E521F" w:rsidRDefault="006E521F" w:rsidP="006E521F">
      <w:pPr>
        <w:pStyle w:val="ListParagraph"/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t>Sending weekly status report and attending weekly status call.</w:t>
      </w:r>
    </w:p>
    <w:p w:rsidR="006E521F" w:rsidRDefault="006E521F" w:rsidP="006E521F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b/>
          <w:sz w:val="22"/>
          <w:szCs w:val="22"/>
        </w:rPr>
        <w:t>Project3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Involved in the Requirements Review and participated in Requirement discussion with Business Analyst for GCSM project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Involved in developing and executing test cases.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Involved in fetching Testdata from database.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Involved in review of test cases written by peers.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Detecting bug and tracking the defects using CQ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Investing and updating the bugs created by E2E team in QC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Involved in Web services testing for FMO projects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Involved in Interface testing with downstream and upstream applications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Providing Test support to E2E and UAT teams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Supporting User Certified Testing (UCT) and post production issues for various Release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Preparation of test plan and Test Summary Report.</w:t>
      </w:r>
    </w:p>
    <w:p w:rsidR="006E521F" w:rsidRPr="006E521F" w:rsidRDefault="006E521F" w:rsidP="006E521F">
      <w:pPr>
        <w:pStyle w:val="BodyText"/>
        <w:numPr>
          <w:ilvl w:val="0"/>
          <w:numId w:val="11"/>
        </w:numPr>
        <w:autoSpaceDN w:val="0"/>
        <w:spacing w:line="192" w:lineRule="auto"/>
        <w:rPr>
          <w:rFonts w:cstheme="minorHAnsi"/>
        </w:rPr>
      </w:pPr>
      <w:r w:rsidRPr="006E521F">
        <w:rPr>
          <w:rFonts w:cstheme="minorHAnsi"/>
        </w:rPr>
        <w:t>Preparing and sending the daily status Report and attending the call.</w:t>
      </w:r>
    </w:p>
    <w:p w:rsidR="006E521F" w:rsidRDefault="006E521F" w:rsidP="006E521F">
      <w:pPr>
        <w:pStyle w:val="ListParagraph"/>
        <w:numPr>
          <w:ilvl w:val="0"/>
          <w:numId w:val="11"/>
        </w:num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  <w:r w:rsidRPr="006E521F">
        <w:rPr>
          <w:rFonts w:asciiTheme="minorHAnsi" w:hAnsiTheme="minorHAnsi" w:cstheme="minorHAnsi"/>
          <w:sz w:val="22"/>
          <w:szCs w:val="22"/>
        </w:rPr>
        <w:lastRenderedPageBreak/>
        <w:t>Interview candidates for the team</w:t>
      </w:r>
    </w:p>
    <w:p w:rsidR="00334B8D" w:rsidRDefault="00334B8D" w:rsidP="00334B8D">
      <w:pPr>
        <w:suppressAutoHyphens w:val="0"/>
        <w:jc w:val="both"/>
        <w:rPr>
          <w:rFonts w:asciiTheme="minorHAnsi" w:hAnsiTheme="minorHAnsi" w:cstheme="minorHAnsi"/>
          <w:sz w:val="22"/>
          <w:szCs w:val="22"/>
        </w:rPr>
      </w:pPr>
    </w:p>
    <w:p w:rsidR="00334B8D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</w:p>
    <w:p w:rsidR="00334B8D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</w:p>
    <w:p w:rsidR="00334B8D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</w:p>
    <w:p w:rsidR="00334B8D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</w:p>
    <w:p w:rsidR="00334B8D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</w:p>
    <w:p w:rsidR="00334B8D" w:rsidRPr="00106636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>
        <w:rPr>
          <w:rFonts w:asciiTheme="minorHAnsi" w:hAnsiTheme="minorHAnsi" w:cstheme="minorHAnsi"/>
          <w:b/>
          <w:sz w:val="22"/>
          <w:szCs w:val="22"/>
        </w:rPr>
        <w:t>Oracle Corporation</w:t>
      </w:r>
    </w:p>
    <w:p w:rsidR="00334B8D" w:rsidRPr="00106636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b/>
          <w:sz w:val="22"/>
          <w:szCs w:val="22"/>
        </w:rPr>
        <w:t>Automation Tester</w:t>
      </w:r>
    </w:p>
    <w:p w:rsidR="00334B8D" w:rsidRDefault="00334B8D" w:rsidP="00334B8D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334B8D" w:rsidRPr="00196AF2" w:rsidRDefault="00334B8D" w:rsidP="00334B8D">
      <w:pPr>
        <w:ind w:right="900"/>
        <w:jc w:val="both"/>
        <w:rPr>
          <w:rFonts w:asciiTheme="minorHAnsi" w:hAnsiTheme="minorHAnsi" w:cstheme="minorHAnsi"/>
          <w:sz w:val="22"/>
          <w:szCs w:val="22"/>
        </w:rPr>
      </w:pPr>
      <w:r w:rsidRPr="00196AF2">
        <w:rPr>
          <w:rFonts w:asciiTheme="minorHAnsi" w:hAnsiTheme="minorHAnsi" w:cstheme="minorHAnsi"/>
          <w:sz w:val="22"/>
          <w:szCs w:val="22"/>
        </w:rPr>
        <w:t>EnterpriseOne Apps automation and regression: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Developing automation test scripts using Function driven frame work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Execution and maintenance of regression test suite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Developing framework components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Coordinating with the development team, web/app/db server team during the testing period.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Reporting the test results, logging bugs using internal tool named SAR workbench.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Mentoring new comers into the team</w:t>
      </w:r>
    </w:p>
    <w:p w:rsidR="00334B8D" w:rsidRPr="00196AF2" w:rsidRDefault="00334B8D" w:rsidP="00334B8D">
      <w:pPr>
        <w:pStyle w:val="ListParagraph1"/>
        <w:numPr>
          <w:ilvl w:val="0"/>
          <w:numId w:val="11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Involved in the training and documentation.</w:t>
      </w:r>
    </w:p>
    <w:p w:rsidR="00334B8D" w:rsidRPr="00196AF2" w:rsidRDefault="00334B8D" w:rsidP="00334B8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34B8D" w:rsidRPr="00196AF2" w:rsidRDefault="00334B8D" w:rsidP="00334B8D">
      <w:pPr>
        <w:pStyle w:val="BodyText"/>
        <w:autoSpaceDN w:val="0"/>
        <w:spacing w:after="60" w:line="192" w:lineRule="auto"/>
        <w:rPr>
          <w:rFonts w:cstheme="minorHAnsi"/>
        </w:rPr>
      </w:pPr>
      <w:r w:rsidRPr="00196AF2">
        <w:rPr>
          <w:rFonts w:cstheme="minorHAnsi"/>
        </w:rPr>
        <w:t>EnterpriseOne Tools automation and regression:</w:t>
      </w:r>
    </w:p>
    <w:p w:rsidR="00334B8D" w:rsidRPr="00196AF2" w:rsidRDefault="00334B8D" w:rsidP="00334B8D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Creation and maintenance of scripts in QTP for Web and Windows application.</w:t>
      </w:r>
    </w:p>
    <w:p w:rsidR="00334B8D" w:rsidRPr="00196AF2" w:rsidRDefault="00334B8D" w:rsidP="00334B8D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Installation of the JDE release for product testing and setting up the environment.</w:t>
      </w:r>
    </w:p>
    <w:p w:rsidR="00334B8D" w:rsidRPr="00196AF2" w:rsidRDefault="00334B8D" w:rsidP="00334B8D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Performing regression on environments hosted on various platforms like Windows, AS400, AIX, UNIX, Linux, HP Itanium, Solaris; which includes testing on Fat client.</w:t>
      </w:r>
    </w:p>
    <w:p w:rsidR="00334B8D" w:rsidRPr="00196AF2" w:rsidRDefault="00334B8D" w:rsidP="00334B8D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Performing Server side testing as part of regression.</w:t>
      </w:r>
    </w:p>
    <w:p w:rsidR="00334B8D" w:rsidRPr="00196AF2" w:rsidRDefault="00334B8D" w:rsidP="00334B8D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 xml:space="preserve">Troubleshooting of issues with development and environment support team. </w:t>
      </w:r>
    </w:p>
    <w:p w:rsidR="00334B8D" w:rsidRDefault="00334B8D" w:rsidP="00334B8D">
      <w:pPr>
        <w:pStyle w:val="ListParagraph1"/>
        <w:numPr>
          <w:ilvl w:val="0"/>
          <w:numId w:val="12"/>
        </w:numPr>
        <w:suppressAutoHyphens/>
        <w:autoSpaceDN w:val="0"/>
        <w:spacing w:after="60" w:line="192" w:lineRule="auto"/>
        <w:rPr>
          <w:rFonts w:asciiTheme="minorHAnsi" w:hAnsiTheme="minorHAnsi" w:cstheme="minorHAnsi"/>
          <w:sz w:val="22"/>
          <w:szCs w:val="22"/>
          <w:lang w:eastAsia="ar-SA"/>
        </w:rPr>
      </w:pPr>
      <w:r w:rsidRPr="00196AF2">
        <w:rPr>
          <w:rFonts w:asciiTheme="minorHAnsi" w:hAnsiTheme="minorHAnsi" w:cstheme="minorHAnsi"/>
          <w:sz w:val="22"/>
          <w:szCs w:val="22"/>
          <w:lang w:eastAsia="ar-SA"/>
        </w:rPr>
        <w:t>Logging bugs and tracking them through the Defect life cycle.</w:t>
      </w:r>
    </w:p>
    <w:p w:rsidR="00196AF2" w:rsidRDefault="00196AF2" w:rsidP="00196AF2">
      <w:pPr>
        <w:pStyle w:val="ListParagraph1"/>
        <w:suppressAutoHyphens/>
        <w:autoSpaceDN w:val="0"/>
        <w:spacing w:after="60" w:line="192" w:lineRule="auto"/>
        <w:ind w:left="0"/>
        <w:rPr>
          <w:rFonts w:asciiTheme="minorHAnsi" w:hAnsiTheme="minorHAnsi" w:cstheme="minorHAnsi"/>
          <w:sz w:val="22"/>
          <w:szCs w:val="22"/>
          <w:lang w:eastAsia="ar-SA"/>
        </w:rPr>
      </w:pPr>
    </w:p>
    <w:p w:rsidR="00196AF2" w:rsidRDefault="00196AF2" w:rsidP="00196AF2">
      <w:pPr>
        <w:pStyle w:val="ListParagraph1"/>
        <w:suppressAutoHyphens/>
        <w:autoSpaceDN w:val="0"/>
        <w:spacing w:after="60" w:line="192" w:lineRule="auto"/>
        <w:ind w:left="0"/>
        <w:rPr>
          <w:rFonts w:asciiTheme="minorHAnsi" w:hAnsiTheme="minorHAnsi" w:cstheme="minorHAnsi"/>
          <w:sz w:val="22"/>
          <w:szCs w:val="22"/>
          <w:lang w:eastAsia="ar-SA"/>
        </w:rPr>
      </w:pPr>
    </w:p>
    <w:p w:rsidR="00196AF2" w:rsidRPr="00106636" w:rsidRDefault="00196AF2" w:rsidP="00196AF2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>
        <w:rPr>
          <w:rFonts w:asciiTheme="minorHAnsi" w:hAnsiTheme="minorHAnsi" w:cstheme="minorHAnsi"/>
          <w:b/>
          <w:sz w:val="22"/>
          <w:szCs w:val="22"/>
        </w:rPr>
        <w:t>Fidelity Investments</w:t>
      </w:r>
    </w:p>
    <w:p w:rsidR="00196AF2" w:rsidRPr="00106636" w:rsidRDefault="00196AF2" w:rsidP="00196AF2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b/>
          <w:sz w:val="22"/>
          <w:szCs w:val="22"/>
        </w:rPr>
        <w:t>Associate Test Engineer</w:t>
      </w:r>
    </w:p>
    <w:p w:rsidR="00196AF2" w:rsidRDefault="00196AF2" w:rsidP="00196AF2">
      <w:pPr>
        <w:rPr>
          <w:rFonts w:asciiTheme="minorHAnsi" w:hAnsiTheme="minorHAnsi" w:cstheme="minorHAnsi"/>
          <w:b/>
          <w:sz w:val="22"/>
          <w:szCs w:val="22"/>
        </w:rPr>
      </w:pPr>
      <w:r w:rsidRPr="00106636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196AF2" w:rsidRPr="00381C63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 xml:space="preserve">Involved in the Requirements Review and participated in Requirement discussion with Business Analyst. </w:t>
      </w:r>
    </w:p>
    <w:p w:rsidR="00196AF2" w:rsidRPr="00381C63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>Involved in developing and executing test cases for oracle apps.</w:t>
      </w:r>
    </w:p>
    <w:p w:rsidR="00196AF2" w:rsidRPr="00381C63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>Writing small SQL queries to fetch the data required type of employees and their data.</w:t>
      </w:r>
    </w:p>
    <w:p w:rsidR="00196AF2" w:rsidRPr="00381C63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>Involved in review of test cases written by peers.</w:t>
      </w:r>
    </w:p>
    <w:p w:rsidR="00196AF2" w:rsidRPr="00381C63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>Detecting bug and tracking the defects using internal bug tracking tool</w:t>
      </w:r>
    </w:p>
    <w:p w:rsidR="00196AF2" w:rsidRPr="00381C63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>Involved in functional and Regression testing.</w:t>
      </w:r>
    </w:p>
    <w:p w:rsidR="00196AF2" w:rsidRDefault="00196AF2" w:rsidP="00196AF2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381C63">
        <w:rPr>
          <w:rFonts w:asciiTheme="minorHAnsi" w:hAnsiTheme="minorHAnsi" w:cstheme="minorHAnsi"/>
          <w:sz w:val="22"/>
          <w:szCs w:val="22"/>
          <w:lang w:eastAsia="ar-SA"/>
        </w:rPr>
        <w:t>Preparation of test plan and Test Summary Report.</w:t>
      </w:r>
    </w:p>
    <w:p w:rsidR="00607F86" w:rsidRDefault="00607F86" w:rsidP="00607F86">
      <w:pPr>
        <w:pStyle w:val="ListParagraph1"/>
        <w:numPr>
          <w:ilvl w:val="0"/>
          <w:numId w:val="12"/>
        </w:numPr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607F86">
        <w:rPr>
          <w:rFonts w:asciiTheme="minorHAnsi" w:hAnsiTheme="minorHAnsi" w:cstheme="minorHAnsi"/>
          <w:sz w:val="22"/>
          <w:szCs w:val="22"/>
          <w:lang w:eastAsia="ar-SA"/>
        </w:rPr>
        <w:t>Participate in Review meetings, Weekly Team meetings with onshore team</w:t>
      </w:r>
    </w:p>
    <w:p w:rsidR="008B6D7A" w:rsidRDefault="008B6D7A" w:rsidP="008B6D7A">
      <w:pPr>
        <w:pStyle w:val="ListParagraph1"/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</w:p>
    <w:p w:rsidR="008B6D7A" w:rsidRDefault="008B6D7A" w:rsidP="008B6D7A">
      <w:pPr>
        <w:pStyle w:val="ListParagraph1"/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</w:p>
    <w:p w:rsidR="008B6D7A" w:rsidRDefault="008B6D7A" w:rsidP="008B6D7A">
      <w:pPr>
        <w:pStyle w:val="ListParagraph1"/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</w:p>
    <w:p w:rsidR="008B6D7A" w:rsidRDefault="008B6D7A" w:rsidP="008B6D7A">
      <w:pPr>
        <w:pStyle w:val="ListParagraph1"/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</w:p>
    <w:p w:rsidR="00196AF2" w:rsidRDefault="00196AF2" w:rsidP="00196AF2">
      <w:pPr>
        <w:pStyle w:val="Heading2"/>
        <w:pBdr>
          <w:bottom w:val="none" w:sz="0" w:space="0" w:color="auto"/>
        </w:pBdr>
        <w:shd w:val="clear" w:color="auto" w:fill="B2B2B2"/>
        <w:jc w:val="both"/>
        <w:rPr>
          <w:rFonts w:ascii="Cambria" w:hAnsi="Cambria" w:cs="Calibri"/>
          <w:sz w:val="22"/>
          <w:szCs w:val="22"/>
        </w:rPr>
      </w:pPr>
      <w:bookmarkStart w:id="0" w:name="_GoBack"/>
      <w:bookmarkEnd w:id="0"/>
      <w:r>
        <w:rPr>
          <w:rFonts w:ascii="Cambria" w:hAnsi="Cambria" w:cs="Calibri"/>
          <w:sz w:val="22"/>
          <w:szCs w:val="22"/>
        </w:rPr>
        <w:lastRenderedPageBreak/>
        <w:t>PERSONAL DETAILS</w:t>
      </w:r>
    </w:p>
    <w:p w:rsidR="00196AF2" w:rsidRPr="00B9616A" w:rsidRDefault="00196AF2" w:rsidP="00196AF2">
      <w:pPr>
        <w:numPr>
          <w:ilvl w:val="0"/>
          <w:numId w:val="13"/>
        </w:numPr>
        <w:tabs>
          <w:tab w:val="clear" w:pos="360"/>
          <w:tab w:val="left" w:pos="1080"/>
        </w:tabs>
        <w:suppressAutoHyphens w:val="0"/>
        <w:ind w:left="108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ab/>
      </w:r>
      <w:r w:rsidRPr="00B9616A">
        <w:rPr>
          <w:rFonts w:ascii="Calibri" w:hAnsi="Calibri"/>
          <w:b/>
        </w:rPr>
        <w:t>Date of Birth</w:t>
      </w:r>
      <w:r w:rsidRPr="00B9616A">
        <w:rPr>
          <w:rFonts w:ascii="Calibri" w:hAnsi="Calibri"/>
        </w:rPr>
        <w:t xml:space="preserve">: </w:t>
      </w:r>
      <w:r w:rsidRPr="00B9616A">
        <w:rPr>
          <w:rFonts w:ascii="Calibri" w:hAnsi="Calibri"/>
        </w:rPr>
        <w:tab/>
      </w:r>
      <w:r w:rsidRPr="00B9616A">
        <w:rPr>
          <w:rFonts w:ascii="Calibri" w:hAnsi="Calibri"/>
        </w:rPr>
        <w:tab/>
      </w:r>
      <w:r w:rsidRPr="00B9616A">
        <w:rPr>
          <w:rFonts w:ascii="Calibri" w:hAnsi="Calibri"/>
        </w:rPr>
        <w:tab/>
        <w:t>06-11-1984</w:t>
      </w:r>
    </w:p>
    <w:p w:rsidR="00196AF2" w:rsidRPr="00B9616A" w:rsidRDefault="00196AF2" w:rsidP="00196AF2">
      <w:pPr>
        <w:numPr>
          <w:ilvl w:val="0"/>
          <w:numId w:val="13"/>
        </w:numPr>
        <w:tabs>
          <w:tab w:val="clear" w:pos="360"/>
          <w:tab w:val="left" w:pos="1080"/>
        </w:tabs>
        <w:suppressAutoHyphens w:val="0"/>
        <w:ind w:left="1080"/>
        <w:jc w:val="both"/>
        <w:rPr>
          <w:rFonts w:ascii="Calibri" w:hAnsi="Calibri"/>
        </w:rPr>
      </w:pPr>
      <w:r w:rsidRPr="00B9616A">
        <w:rPr>
          <w:rFonts w:ascii="Calibri" w:hAnsi="Calibri"/>
        </w:rPr>
        <w:tab/>
      </w:r>
      <w:r w:rsidRPr="00B9616A">
        <w:rPr>
          <w:rFonts w:ascii="Calibri" w:hAnsi="Calibri"/>
          <w:b/>
        </w:rPr>
        <w:t>Gender:</w:t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</w:rPr>
        <w:t>Female</w:t>
      </w:r>
    </w:p>
    <w:p w:rsidR="00196AF2" w:rsidRPr="00B9616A" w:rsidRDefault="00196AF2" w:rsidP="00196AF2">
      <w:pPr>
        <w:numPr>
          <w:ilvl w:val="0"/>
          <w:numId w:val="13"/>
        </w:numPr>
        <w:tabs>
          <w:tab w:val="clear" w:pos="360"/>
          <w:tab w:val="left" w:pos="1080"/>
        </w:tabs>
        <w:suppressAutoHyphens w:val="0"/>
        <w:ind w:left="1080"/>
        <w:jc w:val="both"/>
        <w:rPr>
          <w:rFonts w:ascii="Calibri" w:hAnsi="Calibri"/>
        </w:rPr>
      </w:pPr>
      <w:r w:rsidRPr="00B9616A">
        <w:rPr>
          <w:rFonts w:ascii="Calibri" w:hAnsi="Calibri"/>
        </w:rPr>
        <w:t xml:space="preserve">       </w:t>
      </w:r>
      <w:r w:rsidRPr="00B9616A">
        <w:rPr>
          <w:rFonts w:ascii="Calibri" w:hAnsi="Calibri"/>
          <w:b/>
          <w:lang w:val="pt-BR"/>
        </w:rPr>
        <w:t>Permanent Address:</w:t>
      </w:r>
      <w:r w:rsidRPr="00B9616A">
        <w:rPr>
          <w:rFonts w:ascii="Calibri" w:hAnsi="Calibri"/>
          <w:b/>
          <w:lang w:val="pt-BR"/>
        </w:rPr>
        <w:tab/>
      </w:r>
      <w:r w:rsidRPr="00B9616A">
        <w:rPr>
          <w:rFonts w:ascii="Calibri" w:hAnsi="Calibri"/>
          <w:b/>
          <w:lang w:val="pt-BR"/>
        </w:rPr>
        <w:tab/>
      </w:r>
      <w:r w:rsidRPr="00B9616A">
        <w:rPr>
          <w:rFonts w:ascii="Calibri" w:hAnsi="Calibri"/>
        </w:rPr>
        <w:t>#150,3rd Main 2nd Cross</w:t>
      </w:r>
    </w:p>
    <w:p w:rsidR="00196AF2" w:rsidRPr="00B9616A" w:rsidRDefault="00196AF2" w:rsidP="00196AF2">
      <w:pPr>
        <w:ind w:left="3600" w:firstLine="720"/>
        <w:rPr>
          <w:rFonts w:ascii="Calibri" w:hAnsi="Calibri"/>
        </w:rPr>
      </w:pPr>
      <w:r w:rsidRPr="00B9616A">
        <w:rPr>
          <w:rFonts w:ascii="Calibri" w:hAnsi="Calibri"/>
        </w:rPr>
        <w:t>AMCO Layout, Near Kodigehalli Main Road</w:t>
      </w:r>
    </w:p>
    <w:p w:rsidR="00196AF2" w:rsidRPr="00B9616A" w:rsidRDefault="00196AF2" w:rsidP="00196AF2">
      <w:pPr>
        <w:ind w:left="3600" w:firstLine="720"/>
        <w:rPr>
          <w:rFonts w:ascii="Calibri" w:hAnsi="Calibri"/>
        </w:rPr>
      </w:pPr>
      <w:r w:rsidRPr="00B9616A">
        <w:rPr>
          <w:rFonts w:ascii="Calibri" w:hAnsi="Calibri"/>
        </w:rPr>
        <w:t>Sahakar Nagar Post</w:t>
      </w:r>
    </w:p>
    <w:p w:rsidR="00196AF2" w:rsidRPr="00B9616A" w:rsidRDefault="00196AF2" w:rsidP="00196AF2">
      <w:pPr>
        <w:ind w:left="3600" w:firstLine="720"/>
        <w:rPr>
          <w:rFonts w:ascii="Calibri" w:hAnsi="Calibri"/>
        </w:rPr>
      </w:pPr>
      <w:r w:rsidRPr="00B9616A">
        <w:rPr>
          <w:rFonts w:ascii="Calibri" w:hAnsi="Calibri"/>
        </w:rPr>
        <w:t>Blore-560092</w:t>
      </w:r>
    </w:p>
    <w:p w:rsidR="00196AF2" w:rsidRPr="00B9616A" w:rsidRDefault="00196AF2" w:rsidP="00196AF2">
      <w:pPr>
        <w:numPr>
          <w:ilvl w:val="0"/>
          <w:numId w:val="13"/>
        </w:numPr>
        <w:tabs>
          <w:tab w:val="clear" w:pos="360"/>
          <w:tab w:val="left" w:pos="1080"/>
        </w:tabs>
        <w:suppressAutoHyphens w:val="0"/>
        <w:ind w:left="1080"/>
        <w:jc w:val="both"/>
        <w:rPr>
          <w:rFonts w:ascii="Calibri" w:hAnsi="Calibri"/>
        </w:rPr>
      </w:pPr>
      <w:r w:rsidRPr="00B9616A">
        <w:rPr>
          <w:rFonts w:ascii="Calibri" w:hAnsi="Calibri"/>
          <w:b/>
        </w:rPr>
        <w:t xml:space="preserve">       Contact No.:</w:t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</w:rPr>
        <w:t>9008688663</w:t>
      </w:r>
    </w:p>
    <w:p w:rsidR="00196AF2" w:rsidRPr="00B9616A" w:rsidRDefault="00196AF2" w:rsidP="00196AF2">
      <w:pPr>
        <w:numPr>
          <w:ilvl w:val="0"/>
          <w:numId w:val="13"/>
        </w:numPr>
        <w:tabs>
          <w:tab w:val="clear" w:pos="360"/>
          <w:tab w:val="left" w:pos="1080"/>
        </w:tabs>
        <w:suppressAutoHyphens w:val="0"/>
        <w:ind w:left="1080"/>
        <w:jc w:val="both"/>
        <w:rPr>
          <w:rFonts w:ascii="Calibri" w:hAnsi="Calibri"/>
          <w:lang w:val="en-GB"/>
        </w:rPr>
      </w:pPr>
      <w:r w:rsidRPr="00B9616A">
        <w:rPr>
          <w:rFonts w:ascii="Calibri" w:hAnsi="Calibri"/>
        </w:rPr>
        <w:t xml:space="preserve">       </w:t>
      </w:r>
      <w:r w:rsidRPr="00B9616A">
        <w:rPr>
          <w:rFonts w:ascii="Calibri" w:hAnsi="Calibri"/>
          <w:b/>
        </w:rPr>
        <w:t xml:space="preserve">Languages Known: </w:t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  <w:b/>
        </w:rPr>
        <w:tab/>
      </w:r>
      <w:r w:rsidRPr="00B9616A">
        <w:rPr>
          <w:rFonts w:ascii="Calibri" w:hAnsi="Calibri"/>
        </w:rPr>
        <w:t>Kannada, English &amp; Hindi.</w:t>
      </w:r>
      <w:r w:rsidRPr="00B9616A">
        <w:rPr>
          <w:rFonts w:ascii="Calibri" w:hAnsi="Calibri"/>
          <w:lang w:val="en-GB"/>
        </w:rPr>
        <w:t xml:space="preserve">         </w:t>
      </w:r>
    </w:p>
    <w:p w:rsidR="00106636" w:rsidRPr="00106636" w:rsidRDefault="00106636" w:rsidP="00106636">
      <w:pPr>
        <w:suppressAutoHyphens w:val="0"/>
        <w:spacing w:before="80" w:after="80" w:line="240" w:lineRule="atLeast"/>
        <w:ind w:right="8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72779E" w:rsidRDefault="00493FDE"/>
    <w:sectPr w:rsidR="0072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FDE" w:rsidRDefault="00493FDE" w:rsidP="00106636">
      <w:r>
        <w:separator/>
      </w:r>
    </w:p>
  </w:endnote>
  <w:endnote w:type="continuationSeparator" w:id="0">
    <w:p w:rsidR="00493FDE" w:rsidRDefault="00493FDE" w:rsidP="0010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FDE" w:rsidRDefault="00493FDE" w:rsidP="00106636">
      <w:r>
        <w:separator/>
      </w:r>
    </w:p>
  </w:footnote>
  <w:footnote w:type="continuationSeparator" w:id="0">
    <w:p w:rsidR="00493FDE" w:rsidRDefault="00493FDE" w:rsidP="00106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eastAsia="Times New Roman" w:hAnsi="Wingdings" w:cs="Wingdings"/>
        <w:b w:val="0"/>
        <w:bCs w:val="0"/>
        <w:sz w:val="22"/>
        <w:szCs w:val="22"/>
        <w:lang w:val="en-GB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  <w:sz w:val="22"/>
        <w:szCs w:val="2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  <w:sz w:val="22"/>
        <w:szCs w:val="22"/>
        <w:lang w:val="en-GB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2"/>
        <w:szCs w:val="22"/>
        <w:lang w:val="en-GB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pStyle w:val="NormalWeb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lang w:val="en-GB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2"/>
        <w:szCs w:val="22"/>
        <w:lang w:val="en-GB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 2" w:hint="default"/>
        <w:color w:val="auto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16"/>
        <w:szCs w:val="22"/>
        <w:lang w:val="en-GB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CBD"/>
    <w:multiLevelType w:val="hybridMultilevel"/>
    <w:tmpl w:val="CF72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36"/>
    <w:rsid w:val="00106636"/>
    <w:rsid w:val="00196AF2"/>
    <w:rsid w:val="00334B8D"/>
    <w:rsid w:val="00493FDE"/>
    <w:rsid w:val="00607F86"/>
    <w:rsid w:val="0063601D"/>
    <w:rsid w:val="006E521F"/>
    <w:rsid w:val="00876245"/>
    <w:rsid w:val="008B6D7A"/>
    <w:rsid w:val="00AD182C"/>
    <w:rsid w:val="00B9616A"/>
    <w:rsid w:val="00CB4149"/>
    <w:rsid w:val="00DB5B89"/>
    <w:rsid w:val="00E671EA"/>
    <w:rsid w:val="00F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D759C"/>
  <w15:chartTrackingRefBased/>
  <w15:docId w15:val="{B7007B71-37D1-4D51-84B1-DE9FDB44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6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06636"/>
    <w:pPr>
      <w:keepNext/>
      <w:numPr>
        <w:ilvl w:val="1"/>
        <w:numId w:val="1"/>
      </w:numPr>
      <w:pBdr>
        <w:bottom w:val="single" w:sz="4" w:space="1" w:color="auto"/>
      </w:pBdr>
      <w:tabs>
        <w:tab w:val="left" w:pos="0"/>
      </w:tabs>
      <w:outlineLvl w:val="1"/>
    </w:pPr>
    <w:rPr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06636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styleId="Hyperlink">
    <w:name w:val="Hyperlink"/>
    <w:rsid w:val="00106636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NormalWebVerdana">
    <w:name w:val="Normal (Web) + Verdana"/>
    <w:basedOn w:val="Normal"/>
    <w:rsid w:val="00106636"/>
    <w:pPr>
      <w:numPr>
        <w:numId w:val="2"/>
      </w:numPr>
      <w:tabs>
        <w:tab w:val="left" w:pos="720"/>
      </w:tabs>
      <w:ind w:left="-7560" w:firstLine="0"/>
      <w:jc w:val="both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aliases w:val="lp1,List Paragraph2,FooterText,numbered,Paragraphe de liste1,Bulletr List Paragraph,列出段落,列出段落1,List Paragraph21,Colorful List - Accent 11,List Paragraph Char Char,Equipment,List Paragraph211,Paragraphe de liste,Figure_name,n"/>
    <w:basedOn w:val="Normal"/>
    <w:link w:val="ListParagraphChar"/>
    <w:uiPriority w:val="34"/>
    <w:qFormat/>
    <w:rsid w:val="00106636"/>
    <w:pPr>
      <w:ind w:left="720"/>
      <w:contextualSpacing/>
    </w:pPr>
  </w:style>
  <w:style w:type="character" w:customStyle="1" w:styleId="ResumeBodyCharChar">
    <w:name w:val="Resume Body Char Char"/>
    <w:link w:val="ResumeBodyChar"/>
    <w:rsid w:val="00106636"/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ResumeBodyChar">
    <w:name w:val="Resume Body Char"/>
    <w:basedOn w:val="Normal"/>
    <w:link w:val="ResumeBodyCharChar"/>
    <w:rsid w:val="00106636"/>
    <w:pPr>
      <w:suppressAutoHyphens w:val="0"/>
      <w:spacing w:before="60"/>
    </w:pPr>
    <w:rPr>
      <w:sz w:val="22"/>
      <w:lang w:eastAsia="zh-CN"/>
    </w:rPr>
  </w:style>
  <w:style w:type="character" w:customStyle="1" w:styleId="ListParagraphChar">
    <w:name w:val="List Paragraph Char"/>
    <w:aliases w:val="lp1 Char,List Paragraph2 Char,FooterText Char,numbered Char,Paragraphe de liste1 Char,Bulletr List Paragraph Char,列出段落 Char,列出段落1 Char,List Paragraph21 Char,Colorful List - Accent 11 Char,List Paragraph Char Char Char,Equipment Char"/>
    <w:link w:val="ListParagraph"/>
    <w:uiPriority w:val="34"/>
    <w:qFormat/>
    <w:locked/>
    <w:rsid w:val="001066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ListParagraph1">
    <w:name w:val="List Paragraph1"/>
    <w:basedOn w:val="Normal"/>
    <w:rsid w:val="006E521F"/>
    <w:pPr>
      <w:suppressAutoHyphens w:val="0"/>
      <w:ind w:left="720"/>
    </w:pPr>
    <w:rPr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21F"/>
    <w:pPr>
      <w:suppressAutoHyphens w:val="0"/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epag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1482</Words>
  <Characters>8449</Characters>
  <Application>Microsoft Office Word</Application>
  <DocSecurity>0</DocSecurity>
  <Lines>70</Lines>
  <Paragraphs>19</Paragraphs>
  <ScaleCrop>false</ScaleCrop>
  <Company>Infosys Ltd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Gowda Basavaraju</dc:creator>
  <cp:keywords/>
  <dc:description/>
  <cp:lastModifiedBy>Deepa Gowda Basavaraju</cp:lastModifiedBy>
  <cp:revision>11</cp:revision>
  <dcterms:created xsi:type="dcterms:W3CDTF">2019-10-20T16:14:00Z</dcterms:created>
  <dcterms:modified xsi:type="dcterms:W3CDTF">2019-10-21T06:05:00Z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deepa.basavaraju@ad.infosys.com</vt:lpwstr>
  </property>
  <property fmtid="{D5CDD505-2E9C-101B-9397-08002B2CF9AE}" pid="5" name="MSIP_Label_be4b3411-284d-4d31-bd4f-bc13ef7f1fd6_SetDate">
    <vt:lpwstr>2019-10-20T16:24:26.5242649Z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5b89d537-77fe-4d4c-a79a-8ab8ab173879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deepa.basavaraju@ad.infosys.com</vt:lpwstr>
  </property>
  <property fmtid="{D5CDD505-2E9C-101B-9397-08002B2CF9AE}" pid="13" name="MSIP_Label_a0819fa7-4367-4500-ba88-dd630d977609_SetDate">
    <vt:lpwstr>2019-10-20T16:24:26.5242649Z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5b89d537-77fe-4d4c-a79a-8ab8ab173879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